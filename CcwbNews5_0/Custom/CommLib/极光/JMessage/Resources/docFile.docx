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55C1A" w14:textId="77777777" w:rsidR="00826759" w:rsidRDefault="00826759" w:rsidP="00826759">
      <w:pPr>
        <w:widowControl/>
        <w:autoSpaceDE w:val="0"/>
        <w:autoSpaceDN w:val="0"/>
        <w:adjustRightInd w:val="0"/>
        <w:jc w:val="left"/>
        <w:rPr>
          <w:rFonts w:cs="Helvetica"/>
          <w:color w:val="353535"/>
          <w:kern w:val="0"/>
        </w:rPr>
      </w:pPr>
      <w:r>
        <w:rPr>
          <w:rFonts w:cs="Helvetica"/>
          <w:color w:val="353535"/>
          <w:kern w:val="0"/>
        </w:rPr>
        <w:t>主要</w:t>
      </w:r>
      <w:r>
        <w:rPr>
          <w:rFonts w:cs="Helvetica" w:hint="eastAsia"/>
          <w:color w:val="353535"/>
          <w:kern w:val="0"/>
        </w:rPr>
        <w:t>接口</w:t>
      </w:r>
      <w:r>
        <w:rPr>
          <w:rFonts w:cs="Helvetica"/>
          <w:color w:val="353535"/>
          <w:kern w:val="0"/>
        </w:rPr>
        <w:t>未</w:t>
      </w:r>
      <w:r>
        <w:rPr>
          <w:rFonts w:cs="Helvetica" w:hint="eastAsia"/>
          <w:color w:val="353535"/>
          <w:kern w:val="0"/>
        </w:rPr>
        <w:t>覆盖</w:t>
      </w:r>
      <w:r>
        <w:rPr>
          <w:rFonts w:cs="Helvetica"/>
          <w:color w:val="353535"/>
          <w:kern w:val="0"/>
        </w:rPr>
        <w:t>接口</w:t>
      </w:r>
    </w:p>
    <w:p w14:paraId="7B7B103B" w14:textId="77777777" w:rsidR="00826759" w:rsidRPr="00826759" w:rsidRDefault="00826759" w:rsidP="00826759">
      <w:pPr>
        <w:widowControl/>
        <w:autoSpaceDE w:val="0"/>
        <w:autoSpaceDN w:val="0"/>
        <w:adjustRightInd w:val="0"/>
        <w:jc w:val="left"/>
        <w:rPr>
          <w:rFonts w:cs="Helvetica"/>
          <w:color w:val="353535"/>
          <w:kern w:val="0"/>
        </w:rPr>
      </w:pPr>
      <w:proofErr w:type="spellStart"/>
      <w:r w:rsidRPr="00826759">
        <w:rPr>
          <w:rFonts w:cs="Helvetica"/>
          <w:color w:val="353535"/>
          <w:kern w:val="0"/>
        </w:rPr>
        <w:t>JMessage.h</w:t>
      </w:r>
      <w:proofErr w:type="spellEnd"/>
    </w:p>
    <w:p w14:paraId="3B2AAFE1" w14:textId="77777777" w:rsidR="00826759" w:rsidRPr="00826759" w:rsidRDefault="00826759" w:rsidP="00826759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cs="Helvetica"/>
          <w:color w:val="353535"/>
          <w:kern w:val="0"/>
        </w:rPr>
      </w:pPr>
      <w:r w:rsidRPr="00826759">
        <w:rPr>
          <w:rFonts w:cs="Helvetica"/>
          <w:color w:val="353535"/>
          <w:kern w:val="0"/>
        </w:rPr>
        <w:t>(void)</w:t>
      </w:r>
      <w:proofErr w:type="spellStart"/>
      <w:r w:rsidRPr="00826759">
        <w:rPr>
          <w:rFonts w:cs="Helvetica"/>
          <w:color w:val="353535"/>
          <w:kern w:val="0"/>
        </w:rPr>
        <w:t>removeAllDelegates</w:t>
      </w:r>
      <w:proofErr w:type="spellEnd"/>
      <w:r w:rsidRPr="00826759">
        <w:rPr>
          <w:rFonts w:cs="Helvetica"/>
          <w:color w:val="353535"/>
          <w:kern w:val="0"/>
        </w:rPr>
        <w:t>;</w:t>
      </w:r>
    </w:p>
    <w:p w14:paraId="6FAA1BBC" w14:textId="77777777" w:rsidR="00826759" w:rsidRPr="00826759" w:rsidRDefault="00826759" w:rsidP="00826759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cs="Helvetica"/>
          <w:color w:val="353535"/>
          <w:kern w:val="0"/>
        </w:rPr>
      </w:pPr>
      <w:r w:rsidRPr="00826759">
        <w:rPr>
          <w:rFonts w:cs="Helvetica"/>
          <w:color w:val="353535"/>
          <w:kern w:val="0"/>
        </w:rPr>
        <w:t>+ (void)</w:t>
      </w:r>
      <w:proofErr w:type="spellStart"/>
      <w:r w:rsidRPr="00826759">
        <w:rPr>
          <w:rFonts w:cs="Helvetica"/>
          <w:color w:val="353535"/>
          <w:kern w:val="0"/>
        </w:rPr>
        <w:t>setDebugMode</w:t>
      </w:r>
      <w:proofErr w:type="spellEnd"/>
      <w:r w:rsidRPr="00826759">
        <w:rPr>
          <w:rFonts w:cs="Helvetica"/>
          <w:color w:val="353535"/>
          <w:kern w:val="0"/>
        </w:rPr>
        <w:t>;</w:t>
      </w:r>
    </w:p>
    <w:p w14:paraId="6BF6E2B2" w14:textId="77777777" w:rsidR="00826759" w:rsidRPr="00826759" w:rsidRDefault="00826759" w:rsidP="00826759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cs="Helvetica"/>
          <w:color w:val="353535"/>
          <w:kern w:val="0"/>
        </w:rPr>
      </w:pPr>
      <w:r w:rsidRPr="00826759">
        <w:rPr>
          <w:rFonts w:cs="Helvetica"/>
          <w:color w:val="353535"/>
          <w:kern w:val="0"/>
        </w:rPr>
        <w:t>+ (void)</w:t>
      </w:r>
      <w:proofErr w:type="spellStart"/>
      <w:r w:rsidRPr="00826759">
        <w:rPr>
          <w:rFonts w:cs="Helvetica"/>
          <w:color w:val="353535"/>
          <w:kern w:val="0"/>
        </w:rPr>
        <w:t>setLogOFF</w:t>
      </w:r>
      <w:proofErr w:type="spellEnd"/>
      <w:r w:rsidRPr="00826759">
        <w:rPr>
          <w:rFonts w:cs="Helvetica"/>
          <w:color w:val="353535"/>
          <w:kern w:val="0"/>
        </w:rPr>
        <w:t>;</w:t>
      </w:r>
    </w:p>
    <w:p w14:paraId="7963B9FA" w14:textId="77777777" w:rsidR="00826759" w:rsidRPr="00826759" w:rsidRDefault="00826759" w:rsidP="00826759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cs="Helvetica"/>
          <w:color w:val="353535"/>
          <w:kern w:val="0"/>
        </w:rPr>
      </w:pPr>
      <w:r w:rsidRPr="00826759">
        <w:rPr>
          <w:rFonts w:cs="Helvetica"/>
          <w:color w:val="353535"/>
          <w:kern w:val="0"/>
        </w:rPr>
        <w:t>+ (</w:t>
      </w:r>
      <w:proofErr w:type="spellStart"/>
      <w:r w:rsidRPr="00826759">
        <w:rPr>
          <w:rFonts w:cs="Helvetica"/>
          <w:color w:val="353535"/>
          <w:kern w:val="0"/>
        </w:rPr>
        <w:t>NSTimeInterval</w:t>
      </w:r>
      <w:proofErr w:type="spellEnd"/>
      <w:r w:rsidRPr="00826759">
        <w:rPr>
          <w:rFonts w:cs="Helvetica"/>
          <w:color w:val="353535"/>
          <w:kern w:val="0"/>
        </w:rPr>
        <w:t>)</w:t>
      </w:r>
      <w:proofErr w:type="spellStart"/>
      <w:r w:rsidRPr="00826759">
        <w:rPr>
          <w:rFonts w:cs="Helvetica"/>
          <w:color w:val="353535"/>
          <w:kern w:val="0"/>
        </w:rPr>
        <w:t>currentServerTime</w:t>
      </w:r>
      <w:proofErr w:type="spellEnd"/>
      <w:r w:rsidRPr="00826759">
        <w:rPr>
          <w:rFonts w:cs="Helvetica"/>
          <w:color w:val="353535"/>
          <w:kern w:val="0"/>
        </w:rPr>
        <w:t>;</w:t>
      </w:r>
    </w:p>
    <w:p w14:paraId="01E29AA5" w14:textId="77777777" w:rsidR="00826759" w:rsidRPr="00826759" w:rsidRDefault="00826759" w:rsidP="00826759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cs="Helvetica"/>
          <w:color w:val="353535"/>
          <w:kern w:val="0"/>
        </w:rPr>
      </w:pPr>
      <w:r w:rsidRPr="00826759">
        <w:rPr>
          <w:rFonts w:cs="Helvetica"/>
          <w:color w:val="353535"/>
          <w:kern w:val="0"/>
        </w:rPr>
        <w:t>+ (void)</w:t>
      </w:r>
      <w:proofErr w:type="spellStart"/>
      <w:r w:rsidRPr="00826759">
        <w:rPr>
          <w:rFonts w:cs="Helvetica"/>
          <w:color w:val="353535"/>
          <w:kern w:val="0"/>
        </w:rPr>
        <w:t>testDBMigrating</w:t>
      </w:r>
      <w:proofErr w:type="spellEnd"/>
      <w:r w:rsidRPr="00826759">
        <w:rPr>
          <w:rFonts w:cs="Helvetica"/>
          <w:color w:val="353535"/>
          <w:kern w:val="0"/>
        </w:rPr>
        <w:t>;</w:t>
      </w:r>
    </w:p>
    <w:p w14:paraId="6D5351ED" w14:textId="77777777" w:rsidR="00826759" w:rsidRPr="00826759" w:rsidRDefault="00826759" w:rsidP="00826759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cs="Helvetica"/>
          <w:color w:val="353535"/>
          <w:kern w:val="0"/>
        </w:rPr>
      </w:pPr>
      <w:r w:rsidRPr="00826759">
        <w:rPr>
          <w:rFonts w:cs="Helvetica"/>
          <w:color w:val="353535"/>
          <w:kern w:val="0"/>
        </w:rPr>
        <w:t>+ (BOOL)</w:t>
      </w:r>
      <w:proofErr w:type="spellStart"/>
      <w:r w:rsidRPr="00826759">
        <w:rPr>
          <w:rFonts w:cs="Helvetica"/>
          <w:color w:val="353535"/>
          <w:kern w:val="0"/>
        </w:rPr>
        <w:t>isMainAppKey</w:t>
      </w:r>
      <w:proofErr w:type="spellEnd"/>
      <w:r w:rsidRPr="00826759">
        <w:rPr>
          <w:rFonts w:cs="Helvetica"/>
          <w:color w:val="353535"/>
          <w:kern w:val="0"/>
        </w:rPr>
        <w:t>:(</w:t>
      </w:r>
      <w:proofErr w:type="spellStart"/>
      <w:r w:rsidRPr="00826759">
        <w:rPr>
          <w:rFonts w:cs="Helvetica"/>
          <w:color w:val="353535"/>
          <w:kern w:val="0"/>
        </w:rPr>
        <w:t>NSString</w:t>
      </w:r>
      <w:proofErr w:type="spellEnd"/>
      <w:r w:rsidRPr="00826759">
        <w:rPr>
          <w:rFonts w:cs="Helvetica"/>
          <w:color w:val="353535"/>
          <w:kern w:val="0"/>
        </w:rPr>
        <w:t xml:space="preserve"> </w:t>
      </w:r>
      <w:proofErr w:type="gramStart"/>
      <w:r w:rsidRPr="00826759">
        <w:rPr>
          <w:rFonts w:cs="Helvetica"/>
          <w:color w:val="353535"/>
          <w:kern w:val="0"/>
        </w:rPr>
        <w:t>*)</w:t>
      </w:r>
      <w:proofErr w:type="spellStart"/>
      <w:r w:rsidRPr="00826759">
        <w:rPr>
          <w:rFonts w:cs="Helvetica"/>
          <w:color w:val="353535"/>
          <w:kern w:val="0"/>
        </w:rPr>
        <w:t>appKey</w:t>
      </w:r>
      <w:proofErr w:type="spellEnd"/>
      <w:proofErr w:type="gramEnd"/>
      <w:r w:rsidRPr="00826759">
        <w:rPr>
          <w:rFonts w:cs="Helvetica"/>
          <w:color w:val="353535"/>
          <w:kern w:val="0"/>
        </w:rPr>
        <w:t>;</w:t>
      </w:r>
    </w:p>
    <w:p w14:paraId="307AF4D3" w14:textId="77777777" w:rsidR="00826759" w:rsidRPr="00826759" w:rsidRDefault="00826759" w:rsidP="00826759">
      <w:pPr>
        <w:widowControl/>
        <w:autoSpaceDE w:val="0"/>
        <w:autoSpaceDN w:val="0"/>
        <w:adjustRightInd w:val="0"/>
        <w:jc w:val="left"/>
        <w:rPr>
          <w:rFonts w:cs="Helvetica"/>
          <w:color w:val="353535"/>
          <w:kern w:val="0"/>
        </w:rPr>
      </w:pPr>
    </w:p>
    <w:p w14:paraId="780F19A4" w14:textId="77777777" w:rsidR="00826759" w:rsidRPr="00826759" w:rsidRDefault="00826759" w:rsidP="00826759">
      <w:pPr>
        <w:widowControl/>
        <w:autoSpaceDE w:val="0"/>
        <w:autoSpaceDN w:val="0"/>
        <w:adjustRightInd w:val="0"/>
        <w:jc w:val="left"/>
        <w:rPr>
          <w:rFonts w:cs="Helvetica"/>
          <w:color w:val="353535"/>
          <w:kern w:val="0"/>
        </w:rPr>
      </w:pPr>
      <w:proofErr w:type="spellStart"/>
      <w:r w:rsidRPr="00826759">
        <w:rPr>
          <w:rFonts w:cs="Helvetica"/>
          <w:color w:val="353535"/>
          <w:kern w:val="0"/>
        </w:rPr>
        <w:t>JMSGConversation.h</w:t>
      </w:r>
      <w:proofErr w:type="spellEnd"/>
    </w:p>
    <w:p w14:paraId="7657A45B" w14:textId="77777777" w:rsidR="00826759" w:rsidRPr="00CA277C" w:rsidRDefault="00826759" w:rsidP="00826759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eastAsia="PingFang SC" w:cs="Helvetica"/>
          <w:color w:val="353535"/>
          <w:kern w:val="0"/>
        </w:rPr>
      </w:pPr>
      <w:r w:rsidRPr="00826759">
        <w:rPr>
          <w:rFonts w:cs="Helvetica"/>
          <w:color w:val="353535"/>
          <w:kern w:val="0"/>
        </w:rPr>
        <w:t>+ (BOOL)</w:t>
      </w:r>
      <w:proofErr w:type="spellStart"/>
      <w:r w:rsidRPr="00826759">
        <w:rPr>
          <w:rFonts w:cs="Helvetica"/>
          <w:color w:val="353535"/>
          <w:kern w:val="0"/>
        </w:rPr>
        <w:t>deleteSingleConversationWithUsername</w:t>
      </w:r>
      <w:proofErr w:type="spellEnd"/>
      <w:r w:rsidRPr="00826759">
        <w:rPr>
          <w:rFonts w:cs="Helvetica"/>
          <w:color w:val="353535"/>
          <w:kern w:val="0"/>
        </w:rPr>
        <w:t>:(</w:t>
      </w:r>
      <w:proofErr w:type="spellStart"/>
      <w:r w:rsidRPr="00826759">
        <w:rPr>
          <w:rFonts w:cs="Helvetica"/>
          <w:color w:val="353535"/>
          <w:kern w:val="0"/>
        </w:rPr>
        <w:t>NSString</w:t>
      </w:r>
      <w:proofErr w:type="spellEnd"/>
      <w:r w:rsidRPr="00826759">
        <w:rPr>
          <w:rFonts w:cs="Helvetica"/>
          <w:color w:val="353535"/>
          <w:kern w:val="0"/>
        </w:rPr>
        <w:t xml:space="preserve"> *)username                                                  </w:t>
      </w:r>
      <w:proofErr w:type="spellStart"/>
      <w:r w:rsidRPr="00826759">
        <w:rPr>
          <w:rFonts w:cs="Helvetica"/>
          <w:color w:val="353535"/>
          <w:kern w:val="0"/>
        </w:rPr>
        <w:t>appKey</w:t>
      </w:r>
      <w:proofErr w:type="spellEnd"/>
      <w:r w:rsidRPr="00826759">
        <w:rPr>
          <w:rFonts w:cs="Helvetica"/>
          <w:color w:val="353535"/>
          <w:kern w:val="0"/>
        </w:rPr>
        <w:t>:(</w:t>
      </w:r>
      <w:proofErr w:type="spellStart"/>
      <w:r w:rsidRPr="00826759">
        <w:rPr>
          <w:rFonts w:cs="Helvetica"/>
          <w:color w:val="353535"/>
          <w:kern w:val="0"/>
        </w:rPr>
        <w:t>NSString</w:t>
      </w:r>
      <w:proofErr w:type="spellEnd"/>
      <w:r w:rsidRPr="00826759">
        <w:rPr>
          <w:rFonts w:cs="Helvetica"/>
          <w:color w:val="353535"/>
          <w:kern w:val="0"/>
        </w:rPr>
        <w:t xml:space="preserve"> *)</w:t>
      </w:r>
      <w:proofErr w:type="spellStart"/>
      <w:r w:rsidRPr="00826759">
        <w:rPr>
          <w:rFonts w:cs="Helvetica"/>
          <w:color w:val="353535"/>
          <w:kern w:val="0"/>
        </w:rPr>
        <w:t>userAppKey</w:t>
      </w:r>
      <w:proofErr w:type="spellEnd"/>
      <w:r w:rsidRPr="00826759">
        <w:rPr>
          <w:rFonts w:cs="Helvetica"/>
          <w:color w:val="353535"/>
          <w:kern w:val="0"/>
        </w:rPr>
        <w:t>;</w:t>
      </w:r>
      <w:r w:rsidRPr="00826759">
        <w:rPr>
          <w:rFonts w:eastAsia="PingFang SC" w:cs="PingFang SC"/>
          <w:color w:val="353535"/>
          <w:kern w:val="0"/>
        </w:rPr>
        <w:t>（跨应用）</w:t>
      </w:r>
    </w:p>
    <w:p w14:paraId="77AA6C12" w14:textId="2A4AEFD4" w:rsidR="00CA277C" w:rsidRPr="00826759" w:rsidRDefault="00A6083A" w:rsidP="00CA277C">
      <w:pPr>
        <w:widowControl/>
        <w:autoSpaceDE w:val="0"/>
        <w:autoSpaceDN w:val="0"/>
        <w:adjustRightInd w:val="0"/>
        <w:jc w:val="left"/>
        <w:rPr>
          <w:rFonts w:eastAsia="PingFang SC" w:cs="Helvetica" w:hint="eastAsia"/>
          <w:color w:val="353535"/>
          <w:kern w:val="0"/>
        </w:rPr>
      </w:pPr>
      <w:r>
        <w:rPr>
          <w:rFonts w:eastAsia="PingFang SC" w:cs="PingFang SC"/>
          <w:color w:val="353535"/>
          <w:kern w:val="0"/>
        </w:rPr>
        <w:t>以下三个接口都是基于</w:t>
      </w:r>
      <w:proofErr w:type="spellStart"/>
      <w:r>
        <w:rPr>
          <w:rFonts w:eastAsia="PingFang SC" w:cs="PingFang SC"/>
          <w:color w:val="353535"/>
          <w:kern w:val="0"/>
        </w:rPr>
        <w:t>sendMessage</w:t>
      </w:r>
      <w:proofErr w:type="spellEnd"/>
      <w:r>
        <w:rPr>
          <w:rFonts w:eastAsia="PingFang SC" w:cs="PingFang SC"/>
          <w:color w:val="353535"/>
          <w:kern w:val="0"/>
        </w:rPr>
        <w:t>，</w:t>
      </w:r>
      <w:r>
        <w:rPr>
          <w:rFonts w:eastAsia="PingFang SC" w:cs="PingFang SC"/>
          <w:color w:val="353535"/>
          <w:kern w:val="0"/>
        </w:rPr>
        <w:t xml:space="preserve"> </w:t>
      </w:r>
      <w:proofErr w:type="spellStart"/>
      <w:r>
        <w:rPr>
          <w:rFonts w:eastAsia="PingFang SC" w:cs="PingFang SC" w:hint="eastAsia"/>
          <w:color w:val="353535"/>
          <w:kern w:val="0"/>
        </w:rPr>
        <w:t>send</w:t>
      </w:r>
      <w:r>
        <w:rPr>
          <w:rFonts w:eastAsia="PingFang SC" w:cs="PingFang SC"/>
          <w:color w:val="353535"/>
          <w:kern w:val="0"/>
        </w:rPr>
        <w:t>Message</w:t>
      </w:r>
      <w:proofErr w:type="spellEnd"/>
      <w:r>
        <w:rPr>
          <w:rFonts w:eastAsia="PingFang SC" w:cs="PingFang SC" w:hint="eastAsia"/>
          <w:color w:val="353535"/>
          <w:kern w:val="0"/>
        </w:rPr>
        <w:t>能用就</w:t>
      </w:r>
      <w:r>
        <w:rPr>
          <w:rFonts w:eastAsia="PingFang SC" w:cs="PingFang SC"/>
          <w:color w:val="353535"/>
          <w:kern w:val="0"/>
        </w:rPr>
        <w:t>代表以理三</w:t>
      </w:r>
      <w:r>
        <w:rPr>
          <w:rFonts w:eastAsia="PingFang SC" w:cs="PingFang SC" w:hint="eastAsia"/>
          <w:color w:val="353535"/>
          <w:kern w:val="0"/>
        </w:rPr>
        <w:t>个</w:t>
      </w:r>
      <w:r>
        <w:rPr>
          <w:rFonts w:eastAsia="PingFang SC" w:cs="PingFang SC"/>
          <w:color w:val="353535"/>
          <w:kern w:val="0"/>
        </w:rPr>
        <w:t>接口没有问题</w:t>
      </w:r>
      <w:bookmarkStart w:id="0" w:name="_GoBack"/>
      <w:bookmarkEnd w:id="0"/>
    </w:p>
    <w:p w14:paraId="1B4939F6" w14:textId="77777777" w:rsidR="00826759" w:rsidRPr="00826759" w:rsidRDefault="00826759" w:rsidP="00826759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eastAsia="PingFang SC" w:cs="Helvetica"/>
          <w:color w:val="353535"/>
          <w:kern w:val="0"/>
        </w:rPr>
      </w:pPr>
      <w:r w:rsidRPr="00826759">
        <w:rPr>
          <w:rFonts w:eastAsia="PingFang SC" w:cs="Helvetica"/>
          <w:color w:val="353535"/>
          <w:kern w:val="0"/>
        </w:rPr>
        <w:t>- (void)</w:t>
      </w:r>
      <w:proofErr w:type="spellStart"/>
      <w:r w:rsidRPr="00826759">
        <w:rPr>
          <w:rFonts w:eastAsia="PingFang SC" w:cs="Helvetica"/>
          <w:color w:val="353535"/>
          <w:kern w:val="0"/>
        </w:rPr>
        <w:t>sendTextMessage</w:t>
      </w:r>
      <w:proofErr w:type="spellEnd"/>
      <w:r w:rsidRPr="00826759">
        <w:rPr>
          <w:rFonts w:eastAsia="PingFang SC" w:cs="Helvetica"/>
          <w:color w:val="353535"/>
          <w:kern w:val="0"/>
        </w:rPr>
        <w:t>:(</w:t>
      </w:r>
      <w:proofErr w:type="spellStart"/>
      <w:r w:rsidRPr="00826759">
        <w:rPr>
          <w:rFonts w:eastAsia="PingFang SC" w:cs="Helvetica"/>
          <w:color w:val="353535"/>
          <w:kern w:val="0"/>
        </w:rPr>
        <w:t>NSString</w:t>
      </w:r>
      <w:proofErr w:type="spellEnd"/>
      <w:r w:rsidRPr="00826759">
        <w:rPr>
          <w:rFonts w:eastAsia="PingFang SC" w:cs="Helvetica"/>
          <w:color w:val="353535"/>
          <w:kern w:val="0"/>
        </w:rPr>
        <w:t xml:space="preserve"> </w:t>
      </w:r>
      <w:proofErr w:type="gramStart"/>
      <w:r w:rsidRPr="00826759">
        <w:rPr>
          <w:rFonts w:eastAsia="PingFang SC" w:cs="Helvetica"/>
          <w:color w:val="353535"/>
          <w:kern w:val="0"/>
        </w:rPr>
        <w:t>*)text</w:t>
      </w:r>
      <w:proofErr w:type="gramEnd"/>
      <w:r w:rsidRPr="00826759">
        <w:rPr>
          <w:rFonts w:eastAsia="PingFang SC" w:cs="Helvetica"/>
          <w:color w:val="353535"/>
          <w:kern w:val="0"/>
        </w:rPr>
        <w:t>;</w:t>
      </w:r>
    </w:p>
    <w:p w14:paraId="6341526E" w14:textId="77777777" w:rsidR="00826759" w:rsidRPr="00826759" w:rsidRDefault="00826759" w:rsidP="00826759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eastAsia="PingFang SC" w:cs="Helvetica"/>
          <w:color w:val="353535"/>
          <w:kern w:val="0"/>
        </w:rPr>
      </w:pPr>
      <w:r w:rsidRPr="00826759">
        <w:rPr>
          <w:rFonts w:eastAsia="PingFang SC" w:cs="Helvetica"/>
          <w:color w:val="353535"/>
          <w:kern w:val="0"/>
        </w:rPr>
        <w:t>- (void)</w:t>
      </w:r>
      <w:proofErr w:type="spellStart"/>
      <w:r w:rsidRPr="00826759">
        <w:rPr>
          <w:rFonts w:eastAsia="PingFang SC" w:cs="Helvetica"/>
          <w:color w:val="353535"/>
          <w:kern w:val="0"/>
        </w:rPr>
        <w:t>sendImageMessage</w:t>
      </w:r>
      <w:proofErr w:type="spellEnd"/>
      <w:r w:rsidRPr="00826759">
        <w:rPr>
          <w:rFonts w:eastAsia="PingFang SC" w:cs="Helvetica"/>
          <w:color w:val="353535"/>
          <w:kern w:val="0"/>
        </w:rPr>
        <w:t>:(</w:t>
      </w:r>
      <w:proofErr w:type="spellStart"/>
      <w:r w:rsidRPr="00826759">
        <w:rPr>
          <w:rFonts w:eastAsia="PingFang SC" w:cs="Helvetica"/>
          <w:color w:val="353535"/>
          <w:kern w:val="0"/>
        </w:rPr>
        <w:t>NSData</w:t>
      </w:r>
      <w:proofErr w:type="spellEnd"/>
      <w:r w:rsidRPr="00826759">
        <w:rPr>
          <w:rFonts w:eastAsia="PingFang SC" w:cs="Helvetica"/>
          <w:color w:val="353535"/>
          <w:kern w:val="0"/>
        </w:rPr>
        <w:t xml:space="preserve"> </w:t>
      </w:r>
      <w:proofErr w:type="gramStart"/>
      <w:r w:rsidRPr="00826759">
        <w:rPr>
          <w:rFonts w:eastAsia="PingFang SC" w:cs="Helvetica"/>
          <w:color w:val="353535"/>
          <w:kern w:val="0"/>
        </w:rPr>
        <w:t>*)</w:t>
      </w:r>
      <w:proofErr w:type="spellStart"/>
      <w:r w:rsidRPr="00826759">
        <w:rPr>
          <w:rFonts w:eastAsia="PingFang SC" w:cs="Helvetica"/>
          <w:color w:val="353535"/>
          <w:kern w:val="0"/>
        </w:rPr>
        <w:t>imageData</w:t>
      </w:r>
      <w:proofErr w:type="spellEnd"/>
      <w:proofErr w:type="gramEnd"/>
      <w:r w:rsidRPr="00826759">
        <w:rPr>
          <w:rFonts w:eastAsia="PingFang SC" w:cs="Helvetica"/>
          <w:color w:val="353535"/>
          <w:kern w:val="0"/>
        </w:rPr>
        <w:t>;</w:t>
      </w:r>
    </w:p>
    <w:p w14:paraId="5C042B6A" w14:textId="77777777" w:rsidR="00826759" w:rsidRPr="00826759" w:rsidRDefault="00826759" w:rsidP="00826759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eastAsia="PingFang SC" w:cs="Helvetica"/>
          <w:color w:val="353535"/>
          <w:kern w:val="0"/>
        </w:rPr>
      </w:pPr>
      <w:r w:rsidRPr="00826759">
        <w:rPr>
          <w:rFonts w:eastAsia="PingFang SC" w:cs="Helvetica"/>
          <w:color w:val="353535"/>
          <w:kern w:val="0"/>
        </w:rPr>
        <w:t>- (void)</w:t>
      </w:r>
      <w:proofErr w:type="spellStart"/>
      <w:r w:rsidRPr="00826759">
        <w:rPr>
          <w:rFonts w:eastAsia="PingFang SC" w:cs="Helvetica"/>
          <w:color w:val="353535"/>
          <w:kern w:val="0"/>
        </w:rPr>
        <w:t>sendVoiceMessage</w:t>
      </w:r>
      <w:proofErr w:type="spellEnd"/>
      <w:r w:rsidRPr="00826759">
        <w:rPr>
          <w:rFonts w:eastAsia="PingFang SC" w:cs="Helvetica"/>
          <w:color w:val="353535"/>
          <w:kern w:val="0"/>
        </w:rPr>
        <w:t>:(</w:t>
      </w:r>
      <w:proofErr w:type="spellStart"/>
      <w:r w:rsidRPr="00826759">
        <w:rPr>
          <w:rFonts w:eastAsia="PingFang SC" w:cs="Helvetica"/>
          <w:color w:val="353535"/>
          <w:kern w:val="0"/>
        </w:rPr>
        <w:t>NSData</w:t>
      </w:r>
      <w:proofErr w:type="spellEnd"/>
      <w:r w:rsidRPr="00826759">
        <w:rPr>
          <w:rFonts w:eastAsia="PingFang SC" w:cs="Helvetica"/>
          <w:color w:val="353535"/>
          <w:kern w:val="0"/>
        </w:rPr>
        <w:t xml:space="preserve"> </w:t>
      </w:r>
      <w:proofErr w:type="gramStart"/>
      <w:r w:rsidRPr="00826759">
        <w:rPr>
          <w:rFonts w:eastAsia="PingFang SC" w:cs="Helvetica"/>
          <w:color w:val="353535"/>
          <w:kern w:val="0"/>
        </w:rPr>
        <w:t>*)</w:t>
      </w:r>
      <w:proofErr w:type="spellStart"/>
      <w:r w:rsidRPr="00826759">
        <w:rPr>
          <w:rFonts w:eastAsia="PingFang SC" w:cs="Helvetica"/>
          <w:color w:val="353535"/>
          <w:kern w:val="0"/>
        </w:rPr>
        <w:t>voiceData</w:t>
      </w:r>
      <w:proofErr w:type="spellEnd"/>
      <w:proofErr w:type="gramEnd"/>
    </w:p>
    <w:p w14:paraId="2702591A" w14:textId="77777777" w:rsidR="00826759" w:rsidRPr="00826759" w:rsidRDefault="00826759" w:rsidP="00826759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eastAsia="PingFang SC" w:cs="Helvetica"/>
          <w:color w:val="353535"/>
          <w:kern w:val="0"/>
        </w:rPr>
      </w:pPr>
      <w:r w:rsidRPr="00826759">
        <w:rPr>
          <w:rFonts w:eastAsia="PingFang SC" w:cs="Helvetica"/>
          <w:color w:val="353535"/>
          <w:kern w:val="0"/>
        </w:rPr>
        <w:t xml:space="preserve">                duration:(</w:t>
      </w:r>
      <w:proofErr w:type="spellStart"/>
      <w:r w:rsidRPr="00826759">
        <w:rPr>
          <w:rFonts w:eastAsia="PingFang SC" w:cs="Helvetica"/>
          <w:color w:val="353535"/>
          <w:kern w:val="0"/>
        </w:rPr>
        <w:t>NSNumber</w:t>
      </w:r>
      <w:proofErr w:type="spellEnd"/>
      <w:r w:rsidRPr="00826759">
        <w:rPr>
          <w:rFonts w:eastAsia="PingFang SC" w:cs="Helvetica"/>
          <w:color w:val="353535"/>
          <w:kern w:val="0"/>
        </w:rPr>
        <w:t xml:space="preserve"> </w:t>
      </w:r>
      <w:proofErr w:type="gramStart"/>
      <w:r w:rsidRPr="00826759">
        <w:rPr>
          <w:rFonts w:eastAsia="PingFang SC" w:cs="Helvetica"/>
          <w:color w:val="353535"/>
          <w:kern w:val="0"/>
        </w:rPr>
        <w:t>*)duration</w:t>
      </w:r>
      <w:proofErr w:type="gramEnd"/>
      <w:r w:rsidRPr="00826759">
        <w:rPr>
          <w:rFonts w:eastAsia="PingFang SC" w:cs="Helvetica"/>
          <w:color w:val="353535"/>
          <w:kern w:val="0"/>
        </w:rPr>
        <w:t>;</w:t>
      </w:r>
    </w:p>
    <w:p w14:paraId="2020FAE3" w14:textId="77777777" w:rsidR="00826759" w:rsidRPr="00826759" w:rsidRDefault="00826759" w:rsidP="00826759">
      <w:pPr>
        <w:widowControl/>
        <w:autoSpaceDE w:val="0"/>
        <w:autoSpaceDN w:val="0"/>
        <w:adjustRightInd w:val="0"/>
        <w:jc w:val="left"/>
        <w:rPr>
          <w:rFonts w:eastAsia="PingFang SC" w:cs="Helvetica"/>
          <w:color w:val="353535"/>
          <w:kern w:val="0"/>
        </w:rPr>
      </w:pPr>
    </w:p>
    <w:p w14:paraId="2C459209" w14:textId="77777777" w:rsidR="00826759" w:rsidRPr="00826759" w:rsidRDefault="00826759" w:rsidP="00826759">
      <w:pPr>
        <w:widowControl/>
        <w:autoSpaceDE w:val="0"/>
        <w:autoSpaceDN w:val="0"/>
        <w:adjustRightInd w:val="0"/>
        <w:jc w:val="left"/>
        <w:rPr>
          <w:rFonts w:eastAsia="PingFang SC" w:cs="Helvetica"/>
          <w:color w:val="353535"/>
          <w:kern w:val="0"/>
        </w:rPr>
      </w:pPr>
      <w:proofErr w:type="spellStart"/>
      <w:r w:rsidRPr="00826759">
        <w:rPr>
          <w:rFonts w:eastAsia="PingFang SC" w:cs="Helvetica"/>
          <w:color w:val="353535"/>
          <w:kern w:val="0"/>
        </w:rPr>
        <w:t>JMSGGroup.h</w:t>
      </w:r>
      <w:proofErr w:type="spellEnd"/>
    </w:p>
    <w:p w14:paraId="69220B34" w14:textId="77777777" w:rsidR="00826759" w:rsidRPr="00826759" w:rsidRDefault="00826759" w:rsidP="00826759">
      <w:pPr>
        <w:widowControl/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eastAsia="PingFang SC" w:cs="Helvetica"/>
          <w:color w:val="353535"/>
          <w:kern w:val="0"/>
        </w:rPr>
      </w:pPr>
      <w:r w:rsidRPr="00826759">
        <w:rPr>
          <w:rFonts w:eastAsia="PingFang SC" w:cs="Helvetica"/>
          <w:color w:val="353535"/>
          <w:kern w:val="0"/>
        </w:rPr>
        <w:t>- (BOOL)</w:t>
      </w:r>
      <w:proofErr w:type="spellStart"/>
      <w:r w:rsidRPr="00826759">
        <w:rPr>
          <w:rFonts w:eastAsia="PingFang SC" w:cs="Helvetica"/>
          <w:color w:val="353535"/>
          <w:kern w:val="0"/>
        </w:rPr>
        <w:t>isEqualToGroup</w:t>
      </w:r>
      <w:proofErr w:type="spellEnd"/>
      <w:r w:rsidRPr="00826759">
        <w:rPr>
          <w:rFonts w:eastAsia="PingFang SC" w:cs="Helvetica"/>
          <w:color w:val="353535"/>
          <w:kern w:val="0"/>
        </w:rPr>
        <w:t>:(</w:t>
      </w:r>
      <w:proofErr w:type="spellStart"/>
      <w:r w:rsidRPr="00826759">
        <w:rPr>
          <w:rFonts w:eastAsia="PingFang SC" w:cs="Helvetica"/>
          <w:color w:val="353535"/>
          <w:kern w:val="0"/>
        </w:rPr>
        <w:t>JMSGGroup</w:t>
      </w:r>
      <w:proofErr w:type="spellEnd"/>
      <w:r w:rsidRPr="00826759">
        <w:rPr>
          <w:rFonts w:eastAsia="PingFang SC" w:cs="Helvetica"/>
          <w:color w:val="353535"/>
          <w:kern w:val="0"/>
        </w:rPr>
        <w:t xml:space="preserve"> * JMSG_</w:t>
      </w:r>
      <w:proofErr w:type="gramStart"/>
      <w:r w:rsidRPr="00826759">
        <w:rPr>
          <w:rFonts w:eastAsia="PingFang SC" w:cs="Helvetica"/>
          <w:color w:val="353535"/>
          <w:kern w:val="0"/>
        </w:rPr>
        <w:t>NULLABLE)group</w:t>
      </w:r>
      <w:proofErr w:type="gramEnd"/>
      <w:r w:rsidRPr="00826759">
        <w:rPr>
          <w:rFonts w:eastAsia="PingFang SC" w:cs="Helvetica"/>
          <w:color w:val="353535"/>
          <w:kern w:val="0"/>
        </w:rPr>
        <w:t>;</w:t>
      </w:r>
    </w:p>
    <w:p w14:paraId="5A14BF4D" w14:textId="77777777" w:rsidR="00826759" w:rsidRPr="00826759" w:rsidRDefault="00826759" w:rsidP="00826759">
      <w:pPr>
        <w:widowControl/>
        <w:autoSpaceDE w:val="0"/>
        <w:autoSpaceDN w:val="0"/>
        <w:adjustRightInd w:val="0"/>
        <w:jc w:val="left"/>
        <w:rPr>
          <w:rFonts w:eastAsia="PingFang SC" w:cs="Helvetica" w:hint="eastAsia"/>
          <w:color w:val="353535"/>
          <w:kern w:val="0"/>
        </w:rPr>
      </w:pPr>
      <w:proofErr w:type="spellStart"/>
      <w:r w:rsidRPr="00826759">
        <w:rPr>
          <w:rFonts w:eastAsia="PingFang SC" w:cs="Helvetica"/>
          <w:color w:val="353535"/>
          <w:kern w:val="0"/>
        </w:rPr>
        <w:t>JMSGUser.h</w:t>
      </w:r>
      <w:proofErr w:type="spellEnd"/>
      <w:r w:rsidRPr="00826759">
        <w:rPr>
          <w:rFonts w:eastAsia="PingFang SC" w:cs="Helvetica"/>
          <w:color w:val="353535"/>
          <w:kern w:val="0"/>
        </w:rPr>
        <w:t>:</w:t>
      </w:r>
    </w:p>
    <w:p w14:paraId="21A76177" w14:textId="31A1DAD7" w:rsidR="00241BFE" w:rsidRPr="004C6EF8" w:rsidRDefault="00826759" w:rsidP="00826759">
      <w:pPr>
        <w:widowControl/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eastAsia="PingFang SC" w:cs="Helvetica"/>
          <w:color w:val="353535"/>
          <w:kern w:val="0"/>
        </w:rPr>
      </w:pPr>
      <w:r w:rsidRPr="00826759">
        <w:rPr>
          <w:rFonts w:eastAsia="PingFang SC" w:cs="Helvetica"/>
          <w:color w:val="353535"/>
          <w:kern w:val="0"/>
        </w:rPr>
        <w:t>+ (void)</w:t>
      </w:r>
      <w:proofErr w:type="spellStart"/>
      <w:r w:rsidRPr="00826759">
        <w:rPr>
          <w:rFonts w:eastAsia="PingFang SC" w:cs="Helvetica"/>
          <w:color w:val="353535"/>
          <w:kern w:val="0"/>
        </w:rPr>
        <w:t>userInfoArrayWithUsernameArray</w:t>
      </w:r>
      <w:proofErr w:type="spellEnd"/>
      <w:r w:rsidRPr="00826759">
        <w:rPr>
          <w:rFonts w:eastAsia="PingFang SC" w:cs="Helvetica"/>
          <w:color w:val="353535"/>
          <w:kern w:val="0"/>
        </w:rPr>
        <w:t>:(</w:t>
      </w:r>
      <w:proofErr w:type="spellStart"/>
      <w:r w:rsidRPr="00826759">
        <w:rPr>
          <w:rFonts w:eastAsia="PingFang SC" w:cs="Helvetica"/>
          <w:color w:val="353535"/>
          <w:kern w:val="0"/>
        </w:rPr>
        <w:t>NSArray</w:t>
      </w:r>
      <w:proofErr w:type="spellEnd"/>
      <w:r w:rsidRPr="00826759">
        <w:rPr>
          <w:rFonts w:eastAsia="PingFang SC" w:cs="Helvetica"/>
          <w:color w:val="353535"/>
          <w:kern w:val="0"/>
        </w:rPr>
        <w:t xml:space="preserve"> JMSG_GENERIC(__</w:t>
      </w:r>
      <w:proofErr w:type="spellStart"/>
      <w:r w:rsidRPr="00826759">
        <w:rPr>
          <w:rFonts w:eastAsia="PingFang SC" w:cs="Helvetica"/>
          <w:color w:val="353535"/>
          <w:kern w:val="0"/>
        </w:rPr>
        <w:t>kindof</w:t>
      </w:r>
      <w:proofErr w:type="spellEnd"/>
      <w:r w:rsidRPr="00826759">
        <w:rPr>
          <w:rFonts w:eastAsia="PingFang SC" w:cs="Helvetica"/>
          <w:color w:val="353535"/>
          <w:kern w:val="0"/>
        </w:rPr>
        <w:t xml:space="preserve"> </w:t>
      </w:r>
      <w:proofErr w:type="spellStart"/>
      <w:r w:rsidRPr="00826759">
        <w:rPr>
          <w:rFonts w:eastAsia="PingFang SC" w:cs="Helvetica"/>
          <w:color w:val="353535"/>
          <w:kern w:val="0"/>
        </w:rPr>
        <w:t>NSString</w:t>
      </w:r>
      <w:proofErr w:type="spellEnd"/>
      <w:r w:rsidRPr="00826759">
        <w:rPr>
          <w:rFonts w:eastAsia="PingFang SC" w:cs="Helvetica"/>
          <w:color w:val="353535"/>
          <w:kern w:val="0"/>
        </w:rPr>
        <w:t xml:space="preserve"> *)*)</w:t>
      </w:r>
      <w:proofErr w:type="spellStart"/>
      <w:r w:rsidRPr="00826759">
        <w:rPr>
          <w:rFonts w:eastAsia="PingFang SC" w:cs="Helvetica"/>
          <w:color w:val="353535"/>
          <w:kern w:val="0"/>
        </w:rPr>
        <w:t>usernameArray</w:t>
      </w:r>
      <w:proofErr w:type="spellEnd"/>
      <w:r w:rsidRPr="00826759">
        <w:rPr>
          <w:rFonts w:eastAsia="PingFang SC" w:cs="Helvetica"/>
          <w:color w:val="353535"/>
          <w:kern w:val="0"/>
        </w:rPr>
        <w:t xml:space="preserve">                                </w:t>
      </w:r>
      <w:proofErr w:type="spellStart"/>
      <w:r w:rsidRPr="00826759">
        <w:rPr>
          <w:rFonts w:eastAsia="PingFang SC" w:cs="Helvetica"/>
          <w:color w:val="353535"/>
          <w:kern w:val="0"/>
        </w:rPr>
        <w:t>appKey</w:t>
      </w:r>
      <w:proofErr w:type="spellEnd"/>
      <w:r w:rsidRPr="00826759">
        <w:rPr>
          <w:rFonts w:eastAsia="PingFang SC" w:cs="Helvetica"/>
          <w:color w:val="353535"/>
          <w:kern w:val="0"/>
        </w:rPr>
        <w:t xml:space="preserve">:( </w:t>
      </w:r>
      <w:proofErr w:type="spellStart"/>
      <w:r w:rsidRPr="00826759">
        <w:rPr>
          <w:rFonts w:eastAsia="PingFang SC" w:cs="Helvetica"/>
          <w:color w:val="353535"/>
          <w:kern w:val="0"/>
        </w:rPr>
        <w:t>NSString</w:t>
      </w:r>
      <w:proofErr w:type="spellEnd"/>
      <w:r w:rsidRPr="00826759">
        <w:rPr>
          <w:rFonts w:eastAsia="PingFang SC" w:cs="Helvetica"/>
          <w:color w:val="353535"/>
          <w:kern w:val="0"/>
        </w:rPr>
        <w:t xml:space="preserve"> *JMSG_NULLABLE)</w:t>
      </w:r>
      <w:proofErr w:type="spellStart"/>
      <w:r w:rsidRPr="00826759">
        <w:rPr>
          <w:rFonts w:eastAsia="PingFang SC" w:cs="Helvetica"/>
          <w:color w:val="353535"/>
          <w:kern w:val="0"/>
        </w:rPr>
        <w:t>userAppKey</w:t>
      </w:r>
      <w:proofErr w:type="spellEnd"/>
      <w:r w:rsidRPr="00826759">
        <w:rPr>
          <w:rFonts w:eastAsia="PingFang SC" w:cs="Helvetica"/>
          <w:color w:val="353535"/>
          <w:kern w:val="0"/>
        </w:rPr>
        <w:t xml:space="preserve">                     </w:t>
      </w:r>
      <w:proofErr w:type="spellStart"/>
      <w:r w:rsidRPr="00826759">
        <w:rPr>
          <w:rFonts w:eastAsia="PingFang SC" w:cs="Helvetica"/>
          <w:color w:val="353535"/>
          <w:kern w:val="0"/>
        </w:rPr>
        <w:t>completionHandler</w:t>
      </w:r>
      <w:proofErr w:type="spellEnd"/>
      <w:r w:rsidRPr="00826759">
        <w:rPr>
          <w:rFonts w:eastAsia="PingFang SC" w:cs="Helvetica"/>
          <w:color w:val="353535"/>
          <w:kern w:val="0"/>
        </w:rPr>
        <w:t>:(</w:t>
      </w:r>
      <w:proofErr w:type="spellStart"/>
      <w:r w:rsidRPr="00826759">
        <w:rPr>
          <w:rFonts w:eastAsia="PingFang SC" w:cs="Helvetica"/>
          <w:color w:val="353535"/>
          <w:kern w:val="0"/>
        </w:rPr>
        <w:t>JMSGCompletionHandler</w:t>
      </w:r>
      <w:proofErr w:type="spellEnd"/>
      <w:r w:rsidRPr="00826759">
        <w:rPr>
          <w:rFonts w:eastAsia="PingFang SC" w:cs="Helvetica"/>
          <w:color w:val="353535"/>
          <w:kern w:val="0"/>
        </w:rPr>
        <w:t>)handler;(</w:t>
      </w:r>
      <w:r w:rsidRPr="00826759">
        <w:rPr>
          <w:rFonts w:eastAsia="PingFang SC" w:cs="PingFang SC"/>
          <w:color w:val="353535"/>
          <w:kern w:val="0"/>
        </w:rPr>
        <w:t>跨应用</w:t>
      </w:r>
      <w:r w:rsidRPr="00826759">
        <w:rPr>
          <w:rFonts w:eastAsia="PingFang SC" w:cs="Helvetica"/>
          <w:color w:val="353535"/>
          <w:kern w:val="0"/>
        </w:rPr>
        <w:t>)</w:t>
      </w:r>
    </w:p>
    <w:sectPr w:rsidR="00241BFE" w:rsidRPr="004C6EF8" w:rsidSect="00032B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PingFang SC"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59"/>
    <w:rsid w:val="00032BE7"/>
    <w:rsid w:val="001028C2"/>
    <w:rsid w:val="004C6EF8"/>
    <w:rsid w:val="006C1FCA"/>
    <w:rsid w:val="00826759"/>
    <w:rsid w:val="00A6083A"/>
    <w:rsid w:val="00CA277C"/>
    <w:rsid w:val="00F60331"/>
    <w:rsid w:val="00FA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5E7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137</Words>
  <Characters>784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cp:lastPrinted>2016-04-07T07:06:00Z</cp:lastPrinted>
  <dcterms:created xsi:type="dcterms:W3CDTF">2016-04-07T07:01:00Z</dcterms:created>
  <dcterms:modified xsi:type="dcterms:W3CDTF">2016-04-11T08:44:00Z</dcterms:modified>
</cp:coreProperties>
</file>